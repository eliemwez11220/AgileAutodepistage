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1A04A4" w:rsidRPr="001A04A4" w:rsidTr="00A6783B">
        <w:trPr>
          <w:trHeight w:val="270"/>
          <w:jc w:val="center"/>
        </w:trPr>
        <w:tc>
          <w:tcPr>
            <w:tcW w:w="10800" w:type="dxa"/>
          </w:tcPr>
          <w:p w:rsidR="00A66B18" w:rsidRPr="001A04A4" w:rsidRDefault="00A66B18" w:rsidP="00A66B18">
            <w:pPr>
              <w:pStyle w:val="Coordonnes"/>
              <w:rPr>
                <w:rFonts w:ascii="Verdana" w:hAnsi="Verdana"/>
                <w:color w:val="auto"/>
                <w:sz w:val="32"/>
              </w:rPr>
            </w:pPr>
            <w:r w:rsidRPr="001A04A4">
              <w:rPr>
                <w:rFonts w:ascii="Verdana" w:hAnsi="Verdana"/>
                <w:noProof/>
                <w:color w:val="auto"/>
                <w:sz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74453C0" wp14:editId="234DBE59">
                      <wp:extent cx="3571875" cy="407670"/>
                      <wp:effectExtent l="19050" t="19050" r="28575" b="26035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18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9F6850" w:rsidRDefault="009F6850" w:rsidP="00C4576E">
                                  <w:pPr>
                                    <w:pStyle w:val="Logo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 w:rsidRPr="009F6850">
                                    <w:rPr>
                                      <w:lang w:val="en-US"/>
                                    </w:rPr>
                                    <w:t>TokDoc Monganga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4453C0" id="Forme 61" o:spid="_x0000_s1026" style="width:281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9F6850" w:rsidRDefault="009F6850" w:rsidP="00C4576E">
                            <w:pPr>
                              <w:pStyle w:val="Logo"/>
                              <w:jc w:val="right"/>
                              <w:rPr>
                                <w:lang w:val="en-US"/>
                              </w:rPr>
                            </w:pPr>
                            <w:r w:rsidRPr="009F6850">
                              <w:rPr>
                                <w:lang w:val="en-US"/>
                              </w:rPr>
                              <w:t>TokDoc Monganga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A04A4" w:rsidRPr="001A04A4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376750" w:rsidRDefault="009F6850" w:rsidP="00A66B18">
            <w:pPr>
              <w:pStyle w:val="Coordonnes"/>
              <w:rPr>
                <w:rFonts w:ascii="Verdana" w:hAnsi="Verdana"/>
                <w:b/>
                <w:sz w:val="28"/>
              </w:rPr>
            </w:pPr>
            <w:r w:rsidRPr="00376750">
              <w:rPr>
                <w:rFonts w:ascii="Verdana" w:hAnsi="Verdana"/>
                <w:b/>
                <w:sz w:val="28"/>
              </w:rPr>
              <w:t>Elie Mwez Rubuz</w:t>
            </w:r>
          </w:p>
          <w:p w:rsidR="003E24DF" w:rsidRPr="00376750" w:rsidRDefault="009F6850" w:rsidP="00A66B18">
            <w:pPr>
              <w:pStyle w:val="Coordonnes"/>
              <w:rPr>
                <w:rFonts w:ascii="Verdana" w:hAnsi="Verdana"/>
                <w:b/>
                <w:sz w:val="28"/>
              </w:rPr>
            </w:pPr>
            <w:r w:rsidRPr="00376750">
              <w:rPr>
                <w:rFonts w:ascii="Verdana" w:hAnsi="Verdana"/>
                <w:b/>
                <w:sz w:val="28"/>
              </w:rPr>
              <w:t>Lubumbashi</w:t>
            </w:r>
          </w:p>
          <w:p w:rsidR="003E24DF" w:rsidRDefault="000A69AA" w:rsidP="00A66B18">
            <w:pPr>
              <w:pStyle w:val="Coordonnes"/>
              <w:rPr>
                <w:rStyle w:val="lev"/>
                <w:rFonts w:ascii="Verdana" w:hAnsi="Verdana"/>
                <w:bCs w:val="0"/>
                <w:sz w:val="28"/>
              </w:rPr>
            </w:pPr>
            <w:r>
              <w:rPr>
                <w:rStyle w:val="lev"/>
                <w:rFonts w:ascii="Verdana" w:hAnsi="Verdana"/>
                <w:bCs w:val="0"/>
                <w:sz w:val="28"/>
              </w:rPr>
              <w:t xml:space="preserve">T </w:t>
            </w:r>
            <w:r w:rsidR="009F6850" w:rsidRPr="00376750">
              <w:rPr>
                <w:rStyle w:val="lev"/>
                <w:rFonts w:ascii="Verdana" w:hAnsi="Verdana"/>
                <w:bCs w:val="0"/>
                <w:sz w:val="28"/>
              </w:rPr>
              <w:t>+243</w:t>
            </w:r>
            <w:r>
              <w:rPr>
                <w:rStyle w:val="lev"/>
                <w:rFonts w:ascii="Verdana" w:hAnsi="Verdana"/>
                <w:bCs w:val="0"/>
                <w:sz w:val="28"/>
              </w:rPr>
              <w:t xml:space="preserve"> </w:t>
            </w:r>
            <w:r w:rsidR="009F6850" w:rsidRPr="00376750">
              <w:rPr>
                <w:rStyle w:val="lev"/>
                <w:rFonts w:ascii="Verdana" w:hAnsi="Verdana"/>
                <w:bCs w:val="0"/>
                <w:sz w:val="28"/>
              </w:rPr>
              <w:t>977</w:t>
            </w:r>
            <w:r>
              <w:rPr>
                <w:rStyle w:val="lev"/>
                <w:rFonts w:ascii="Verdana" w:hAnsi="Verdana"/>
                <w:bCs w:val="0"/>
                <w:sz w:val="28"/>
              </w:rPr>
              <w:t xml:space="preserve"> </w:t>
            </w:r>
            <w:r w:rsidR="009F6850" w:rsidRPr="00376750">
              <w:rPr>
                <w:rStyle w:val="lev"/>
                <w:rFonts w:ascii="Verdana" w:hAnsi="Verdana"/>
                <w:bCs w:val="0"/>
                <w:sz w:val="28"/>
              </w:rPr>
              <w:t>09</w:t>
            </w:r>
            <w:r>
              <w:rPr>
                <w:rStyle w:val="lev"/>
                <w:rFonts w:ascii="Verdana" w:hAnsi="Verdana"/>
                <w:bCs w:val="0"/>
                <w:sz w:val="28"/>
              </w:rPr>
              <w:t xml:space="preserve"> </w:t>
            </w:r>
            <w:r w:rsidR="009F6850" w:rsidRPr="00376750">
              <w:rPr>
                <w:rStyle w:val="lev"/>
                <w:rFonts w:ascii="Verdana" w:hAnsi="Verdana"/>
                <w:bCs w:val="0"/>
                <w:sz w:val="28"/>
              </w:rPr>
              <w:t>00</w:t>
            </w:r>
            <w:r>
              <w:rPr>
                <w:rStyle w:val="lev"/>
                <w:rFonts w:ascii="Verdana" w:hAnsi="Verdana"/>
                <w:bCs w:val="0"/>
                <w:sz w:val="28"/>
              </w:rPr>
              <w:t xml:space="preserve"> </w:t>
            </w:r>
            <w:r w:rsidR="009F6850" w:rsidRPr="00376750">
              <w:rPr>
                <w:rStyle w:val="lev"/>
                <w:rFonts w:ascii="Verdana" w:hAnsi="Verdana"/>
                <w:bCs w:val="0"/>
                <w:sz w:val="28"/>
              </w:rPr>
              <w:t>11</w:t>
            </w:r>
          </w:p>
          <w:p w:rsidR="000A69AA" w:rsidRPr="00376750" w:rsidRDefault="000A69AA" w:rsidP="00A66B18">
            <w:pPr>
              <w:pStyle w:val="Coordonnes"/>
              <w:rPr>
                <w:rFonts w:ascii="Verdana" w:hAnsi="Verdana"/>
                <w:b/>
                <w:sz w:val="28"/>
              </w:rPr>
            </w:pPr>
            <w:r>
              <w:rPr>
                <w:rStyle w:val="lev"/>
                <w:rFonts w:ascii="Verdana" w:hAnsi="Verdana"/>
                <w:bCs w:val="0"/>
                <w:sz w:val="28"/>
              </w:rPr>
              <w:t>M +243 85 85 332 85</w:t>
            </w:r>
          </w:p>
          <w:bookmarkStart w:id="0" w:name="_GoBack"/>
          <w:p w:rsidR="003E24DF" w:rsidRPr="00CC2A1C" w:rsidRDefault="009F6850" w:rsidP="00A66B18">
            <w:pPr>
              <w:pStyle w:val="Coordonnes"/>
              <w:rPr>
                <w:rStyle w:val="lev"/>
                <w:rFonts w:ascii="Verdana" w:hAnsi="Verdana"/>
                <w:bCs w:val="0"/>
                <w:sz w:val="28"/>
              </w:rPr>
            </w:pPr>
            <w:r w:rsidRPr="00CC2A1C">
              <w:rPr>
                <w:rStyle w:val="lev"/>
                <w:rFonts w:ascii="Verdana" w:hAnsi="Verdana"/>
                <w:bCs w:val="0"/>
                <w:sz w:val="28"/>
              </w:rPr>
              <w:fldChar w:fldCharType="begin"/>
            </w:r>
            <w:r w:rsidRPr="00CC2A1C">
              <w:rPr>
                <w:rStyle w:val="lev"/>
                <w:rFonts w:ascii="Verdana" w:hAnsi="Verdana"/>
                <w:bCs w:val="0"/>
                <w:sz w:val="28"/>
              </w:rPr>
              <w:instrText xml:space="preserve"> HYPERLINK "mailto:Mwez.rubuz@congoagile.net" </w:instrText>
            </w:r>
            <w:r w:rsidRPr="00CC2A1C">
              <w:rPr>
                <w:rStyle w:val="lev"/>
                <w:rFonts w:ascii="Verdana" w:hAnsi="Verdana"/>
                <w:bCs w:val="0"/>
                <w:sz w:val="28"/>
              </w:rPr>
              <w:fldChar w:fldCharType="separate"/>
            </w:r>
            <w:r w:rsidRPr="00CC2A1C">
              <w:rPr>
                <w:rStyle w:val="Lienhypertexte"/>
                <w:rFonts w:ascii="Verdana" w:hAnsi="Verdana"/>
                <w:b/>
                <w:color w:val="FFFFFF" w:themeColor="background1"/>
                <w:sz w:val="28"/>
                <w:u w:val="none"/>
              </w:rPr>
              <w:t>Mwez.rubuz@congoagile.net</w:t>
            </w:r>
            <w:r w:rsidRPr="00CC2A1C">
              <w:rPr>
                <w:rStyle w:val="lev"/>
                <w:rFonts w:ascii="Verdana" w:hAnsi="Verdana"/>
                <w:bCs w:val="0"/>
                <w:sz w:val="28"/>
              </w:rPr>
              <w:fldChar w:fldCharType="end"/>
            </w:r>
            <w:r w:rsidRPr="00CC2A1C">
              <w:rPr>
                <w:rStyle w:val="lev"/>
                <w:rFonts w:ascii="Verdana" w:hAnsi="Verdana"/>
                <w:bCs w:val="0"/>
                <w:sz w:val="28"/>
              </w:rPr>
              <w:t xml:space="preserve"> </w:t>
            </w:r>
          </w:p>
          <w:p w:rsidR="009F6850" w:rsidRPr="00CC2A1C" w:rsidRDefault="009F6850" w:rsidP="00A66B18">
            <w:pPr>
              <w:pStyle w:val="Coordonnes"/>
              <w:rPr>
                <w:rFonts w:ascii="Verdana" w:hAnsi="Verdana"/>
                <w:b/>
                <w:sz w:val="28"/>
              </w:rPr>
            </w:pPr>
            <w:hyperlink r:id="rId10" w:history="1">
              <w:r w:rsidRPr="00CC2A1C">
                <w:rPr>
                  <w:rStyle w:val="Lienhypertexte"/>
                  <w:rFonts w:ascii="Verdana" w:hAnsi="Verdana"/>
                  <w:b/>
                  <w:color w:val="FFFFFF" w:themeColor="background1"/>
                  <w:sz w:val="28"/>
                  <w:u w:val="none"/>
                </w:rPr>
                <w:t>Eliemwez.rubuz@gmail.com</w:t>
              </w:r>
            </w:hyperlink>
            <w:r w:rsidRPr="00CC2A1C">
              <w:rPr>
                <w:rStyle w:val="lev"/>
                <w:rFonts w:ascii="Verdana" w:hAnsi="Verdana"/>
                <w:sz w:val="28"/>
              </w:rPr>
              <w:t xml:space="preserve"> </w:t>
            </w:r>
          </w:p>
          <w:p w:rsidR="003E24DF" w:rsidRPr="00376750" w:rsidRDefault="009F6850" w:rsidP="009F6850">
            <w:pPr>
              <w:pStyle w:val="Coordonnes"/>
              <w:rPr>
                <w:rFonts w:ascii="Verdana" w:hAnsi="Verdana"/>
                <w:b/>
                <w:sz w:val="28"/>
              </w:rPr>
            </w:pPr>
            <w:hyperlink r:id="rId11" w:history="1">
              <w:r w:rsidRPr="00CC2A1C">
                <w:rPr>
                  <w:rStyle w:val="Lienhypertexte"/>
                  <w:rFonts w:ascii="Verdana" w:hAnsi="Verdana"/>
                  <w:b/>
                  <w:color w:val="FFFFFF" w:themeColor="background1"/>
                  <w:sz w:val="28"/>
                  <w:u w:val="none"/>
                </w:rPr>
                <w:t>www.congoagile.net</w:t>
              </w:r>
            </w:hyperlink>
            <w:r w:rsidRPr="00376750">
              <w:rPr>
                <w:rFonts w:ascii="Verdana" w:hAnsi="Verdana"/>
                <w:b/>
                <w:sz w:val="28"/>
              </w:rPr>
              <w:t xml:space="preserve"> </w:t>
            </w:r>
            <w:bookmarkEnd w:id="0"/>
          </w:p>
        </w:tc>
      </w:tr>
    </w:tbl>
    <w:p w:rsidR="00A66B18" w:rsidRPr="001A04A4" w:rsidRDefault="00D64B33" w:rsidP="00D64B33">
      <w:pPr>
        <w:pStyle w:val="Destinataire"/>
        <w:ind w:left="0"/>
        <w:rPr>
          <w:rFonts w:ascii="Verdana" w:hAnsi="Verdana"/>
          <w:color w:val="auto"/>
          <w:sz w:val="40"/>
        </w:rPr>
      </w:pPr>
      <w:r w:rsidRPr="001A04A4">
        <w:rPr>
          <w:rFonts w:ascii="Verdana" w:hAnsi="Verdana"/>
          <w:b w:val="0"/>
          <w:bCs w:val="0"/>
          <w:color w:val="auto"/>
          <w:sz w:val="32"/>
        </w:rPr>
        <w:t xml:space="preserve">      </w:t>
      </w:r>
      <w:proofErr w:type="spellStart"/>
      <w:r w:rsidR="009F6850" w:rsidRPr="001A04A4">
        <w:rPr>
          <w:rFonts w:ascii="Verdana" w:hAnsi="Verdana"/>
          <w:color w:val="auto"/>
          <w:sz w:val="40"/>
        </w:rPr>
        <w:t>MageConnect</w:t>
      </w:r>
      <w:proofErr w:type="spellEnd"/>
    </w:p>
    <w:p w:rsidR="00D64B33" w:rsidRPr="001A04A4" w:rsidRDefault="00D64B33" w:rsidP="00611DD4">
      <w:pPr>
        <w:pStyle w:val="Signature"/>
        <w:ind w:firstLine="2160"/>
        <w:jc w:val="both"/>
        <w:rPr>
          <w:rFonts w:ascii="Verdana" w:hAnsi="Verdana"/>
          <w:b w:val="0"/>
          <w:color w:val="auto"/>
          <w:sz w:val="32"/>
        </w:rPr>
      </w:pPr>
    </w:p>
    <w:p w:rsidR="009F6850" w:rsidRPr="001A04A4" w:rsidRDefault="009F6850" w:rsidP="00611DD4">
      <w:pPr>
        <w:pStyle w:val="Signature"/>
        <w:ind w:firstLine="2160"/>
        <w:jc w:val="both"/>
        <w:rPr>
          <w:rFonts w:ascii="Verdana" w:hAnsi="Verdana"/>
          <w:b w:val="0"/>
          <w:color w:val="auto"/>
          <w:sz w:val="32"/>
        </w:rPr>
      </w:pPr>
      <w:r w:rsidRPr="001A04A4">
        <w:rPr>
          <w:rFonts w:ascii="Verdana" w:hAnsi="Verdana"/>
          <w:b w:val="0"/>
          <w:color w:val="auto"/>
          <w:sz w:val="32"/>
        </w:rPr>
        <w:t xml:space="preserve">Partant du cahier de charges, les </w:t>
      </w:r>
      <w:r w:rsidRPr="001A04A4">
        <w:rPr>
          <w:rFonts w:ascii="Verdana" w:hAnsi="Verdana"/>
          <w:b w:val="0"/>
          <w:color w:val="auto"/>
          <w:sz w:val="32"/>
        </w:rPr>
        <w:t>éléments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>ci-après</w:t>
      </w:r>
      <w:r w:rsidRPr="001A04A4">
        <w:rPr>
          <w:rFonts w:ascii="Verdana" w:hAnsi="Verdana"/>
          <w:b w:val="0"/>
          <w:color w:val="auto"/>
          <w:sz w:val="32"/>
        </w:rPr>
        <w:t xml:space="preserve"> ont </w:t>
      </w:r>
      <w:r w:rsidRPr="001A04A4">
        <w:rPr>
          <w:rFonts w:ascii="Verdana" w:hAnsi="Verdana"/>
          <w:b w:val="0"/>
          <w:color w:val="auto"/>
          <w:sz w:val="32"/>
        </w:rPr>
        <w:t>été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>relevés</w:t>
      </w:r>
      <w:r w:rsidRPr="001A04A4">
        <w:rPr>
          <w:rFonts w:ascii="Verdana" w:hAnsi="Verdana"/>
          <w:b w:val="0"/>
          <w:color w:val="auto"/>
          <w:sz w:val="32"/>
        </w:rPr>
        <w:t xml:space="preserve"> de la </w:t>
      </w:r>
      <w:r w:rsidRPr="001A04A4">
        <w:rPr>
          <w:rFonts w:ascii="Verdana" w:hAnsi="Verdana"/>
          <w:b w:val="0"/>
          <w:color w:val="auto"/>
          <w:sz w:val="32"/>
        </w:rPr>
        <w:t>manière à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>résoudre</w:t>
      </w:r>
      <w:r w:rsidRPr="001A04A4">
        <w:rPr>
          <w:rFonts w:ascii="Verdana" w:hAnsi="Verdana"/>
          <w:b w:val="0"/>
          <w:color w:val="auto"/>
          <w:sz w:val="32"/>
        </w:rPr>
        <w:t xml:space="preserve"> les </w:t>
      </w:r>
      <w:r w:rsidRPr="001A04A4">
        <w:rPr>
          <w:rFonts w:ascii="Verdana" w:hAnsi="Verdana"/>
          <w:b w:val="0"/>
          <w:color w:val="auto"/>
          <w:sz w:val="32"/>
        </w:rPr>
        <w:t>problèmes</w:t>
      </w:r>
      <w:r w:rsidRPr="001A04A4">
        <w:rPr>
          <w:rFonts w:ascii="Verdana" w:hAnsi="Verdana"/>
          <w:b w:val="0"/>
          <w:color w:val="auto"/>
          <w:sz w:val="32"/>
        </w:rPr>
        <w:t xml:space="preserve"> qui doivent </w:t>
      </w:r>
      <w:r w:rsidRPr="001A04A4">
        <w:rPr>
          <w:rFonts w:ascii="Verdana" w:hAnsi="Verdana"/>
          <w:b w:val="0"/>
          <w:color w:val="auto"/>
          <w:sz w:val="32"/>
        </w:rPr>
        <w:t>également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>répondre</w:t>
      </w:r>
      <w:r w:rsidRPr="001A04A4">
        <w:rPr>
          <w:rFonts w:ascii="Verdana" w:hAnsi="Verdana"/>
          <w:b w:val="0"/>
          <w:color w:val="auto"/>
          <w:sz w:val="32"/>
        </w:rPr>
        <w:t xml:space="preserve"> aux besoins de </w:t>
      </w:r>
      <w:r w:rsidRPr="001A04A4">
        <w:rPr>
          <w:rFonts w:ascii="Verdana" w:hAnsi="Verdana"/>
          <w:b w:val="0"/>
          <w:color w:val="auto"/>
          <w:sz w:val="32"/>
        </w:rPr>
        <w:t xml:space="preserve">réalisation </w:t>
      </w:r>
      <w:r w:rsidRPr="001A04A4">
        <w:rPr>
          <w:rFonts w:ascii="Verdana" w:hAnsi="Verdana"/>
          <w:b w:val="0"/>
          <w:color w:val="auto"/>
          <w:sz w:val="32"/>
        </w:rPr>
        <w:t>du projet.</w:t>
      </w:r>
    </w:p>
    <w:p w:rsidR="00611DD4" w:rsidRPr="001A04A4" w:rsidRDefault="00611DD4" w:rsidP="00611DD4">
      <w:pPr>
        <w:pStyle w:val="Signature"/>
        <w:ind w:firstLine="2160"/>
        <w:jc w:val="both"/>
        <w:rPr>
          <w:rFonts w:ascii="Verdana" w:hAnsi="Verdana"/>
          <w:b w:val="0"/>
          <w:color w:val="auto"/>
          <w:sz w:val="32"/>
        </w:rPr>
      </w:pPr>
    </w:p>
    <w:p w:rsidR="00611DD4" w:rsidRPr="001A04A4" w:rsidRDefault="009F6850" w:rsidP="00611DD4">
      <w:pPr>
        <w:pStyle w:val="Signature"/>
        <w:numPr>
          <w:ilvl w:val="0"/>
          <w:numId w:val="1"/>
        </w:numPr>
        <w:ind w:left="990" w:hanging="450"/>
        <w:jc w:val="both"/>
        <w:rPr>
          <w:rFonts w:ascii="Verdana" w:hAnsi="Verdana"/>
          <w:b w:val="0"/>
          <w:color w:val="auto"/>
          <w:sz w:val="32"/>
        </w:rPr>
      </w:pPr>
      <w:r w:rsidRPr="001A04A4">
        <w:rPr>
          <w:rFonts w:ascii="Verdana" w:hAnsi="Verdana"/>
          <w:b w:val="0"/>
          <w:color w:val="auto"/>
          <w:sz w:val="32"/>
        </w:rPr>
        <w:t xml:space="preserve">En ce qui concerne les </w:t>
      </w:r>
      <w:r w:rsidRPr="001A04A4">
        <w:rPr>
          <w:rFonts w:ascii="Verdana" w:hAnsi="Verdana"/>
          <w:b w:val="0"/>
          <w:color w:val="auto"/>
          <w:sz w:val="32"/>
        </w:rPr>
        <w:t>médecins</w:t>
      </w:r>
      <w:r w:rsidRPr="001A04A4">
        <w:rPr>
          <w:rFonts w:ascii="Verdana" w:hAnsi="Verdana"/>
          <w:b w:val="0"/>
          <w:color w:val="auto"/>
          <w:sz w:val="32"/>
        </w:rPr>
        <w:t xml:space="preserve">, nous avons </w:t>
      </w:r>
      <w:r w:rsidRPr="001A04A4">
        <w:rPr>
          <w:rFonts w:ascii="Verdana" w:hAnsi="Verdana"/>
          <w:b w:val="0"/>
          <w:color w:val="auto"/>
          <w:sz w:val="32"/>
        </w:rPr>
        <w:t>pensé</w:t>
      </w:r>
      <w:r w:rsidRPr="001A04A4">
        <w:rPr>
          <w:rFonts w:ascii="Verdana" w:hAnsi="Verdana"/>
          <w:b w:val="0"/>
          <w:color w:val="auto"/>
          <w:sz w:val="32"/>
        </w:rPr>
        <w:t xml:space="preserve"> de </w:t>
      </w:r>
      <w:r w:rsidRPr="001A04A4">
        <w:rPr>
          <w:rFonts w:ascii="Verdana" w:hAnsi="Verdana"/>
          <w:b w:val="0"/>
          <w:color w:val="auto"/>
          <w:sz w:val="32"/>
        </w:rPr>
        <w:t>récupérer</w:t>
      </w:r>
      <w:r w:rsidRPr="001A04A4">
        <w:rPr>
          <w:rFonts w:ascii="Verdana" w:hAnsi="Verdana"/>
          <w:b w:val="0"/>
          <w:color w:val="auto"/>
          <w:sz w:val="32"/>
        </w:rPr>
        <w:t xml:space="preserve"> la liste </w:t>
      </w:r>
      <w:r w:rsidRPr="001A04A4">
        <w:rPr>
          <w:rFonts w:ascii="Verdana" w:hAnsi="Verdana"/>
          <w:b w:val="0"/>
          <w:color w:val="auto"/>
          <w:sz w:val="32"/>
        </w:rPr>
        <w:t xml:space="preserve">complète </w:t>
      </w:r>
      <w:r w:rsidRPr="001A04A4">
        <w:rPr>
          <w:rFonts w:ascii="Verdana" w:hAnsi="Verdana"/>
          <w:b w:val="0"/>
          <w:color w:val="auto"/>
          <w:sz w:val="32"/>
        </w:rPr>
        <w:t xml:space="preserve">de tous les </w:t>
      </w:r>
      <w:r w:rsidRPr="001A04A4">
        <w:rPr>
          <w:rFonts w:ascii="Verdana" w:hAnsi="Verdana"/>
          <w:b w:val="0"/>
          <w:color w:val="auto"/>
          <w:sz w:val="32"/>
        </w:rPr>
        <w:t>médecins</w:t>
      </w:r>
      <w:r w:rsidRPr="001A04A4">
        <w:rPr>
          <w:rFonts w:ascii="Verdana" w:hAnsi="Verdana"/>
          <w:b w:val="0"/>
          <w:color w:val="auto"/>
          <w:sz w:val="32"/>
        </w:rPr>
        <w:t xml:space="preserve"> ayant un </w:t>
      </w:r>
      <w:r w:rsidRPr="001A04A4">
        <w:rPr>
          <w:rFonts w:ascii="Verdana" w:hAnsi="Verdana"/>
          <w:b w:val="0"/>
          <w:color w:val="auto"/>
          <w:sz w:val="32"/>
        </w:rPr>
        <w:t>numéro</w:t>
      </w:r>
      <w:r w:rsidRPr="001A04A4">
        <w:rPr>
          <w:rFonts w:ascii="Verdana" w:hAnsi="Verdana"/>
          <w:b w:val="0"/>
          <w:color w:val="auto"/>
          <w:sz w:val="32"/>
        </w:rPr>
        <w:t xml:space="preserve"> d'ordre de </w:t>
      </w:r>
      <w:r w:rsidRPr="001A04A4">
        <w:rPr>
          <w:rFonts w:ascii="Verdana" w:hAnsi="Verdana"/>
          <w:b w:val="0"/>
          <w:color w:val="auto"/>
          <w:sz w:val="32"/>
        </w:rPr>
        <w:t>médecin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>préalablement</w:t>
      </w:r>
      <w:r w:rsidRPr="001A04A4">
        <w:rPr>
          <w:rFonts w:ascii="Verdana" w:hAnsi="Verdana"/>
          <w:b w:val="0"/>
          <w:color w:val="auto"/>
          <w:sz w:val="32"/>
        </w:rPr>
        <w:t xml:space="preserve"> attribu</w:t>
      </w:r>
      <w:r w:rsidRPr="001A04A4">
        <w:rPr>
          <w:rFonts w:ascii="Verdana" w:hAnsi="Verdana"/>
          <w:b w:val="0"/>
          <w:color w:val="auto"/>
          <w:sz w:val="32"/>
        </w:rPr>
        <w:t xml:space="preserve">e par </w:t>
      </w:r>
      <w:r w:rsidRPr="001A04A4">
        <w:rPr>
          <w:rFonts w:ascii="Verdana" w:hAnsi="Verdana"/>
          <w:b w:val="0"/>
          <w:color w:val="auto"/>
          <w:sz w:val="32"/>
        </w:rPr>
        <w:t xml:space="preserve">le service d'ordre des </w:t>
      </w:r>
      <w:r w:rsidRPr="001A04A4">
        <w:rPr>
          <w:rFonts w:ascii="Verdana" w:hAnsi="Verdana"/>
          <w:b w:val="0"/>
          <w:color w:val="auto"/>
          <w:sz w:val="32"/>
        </w:rPr>
        <w:t>médecins</w:t>
      </w:r>
      <w:r w:rsidRPr="001A04A4">
        <w:rPr>
          <w:rFonts w:ascii="Verdana" w:hAnsi="Verdana"/>
          <w:b w:val="0"/>
          <w:color w:val="auto"/>
          <w:sz w:val="32"/>
        </w:rPr>
        <w:t xml:space="preserve">. </w:t>
      </w:r>
    </w:p>
    <w:p w:rsidR="009F6850" w:rsidRPr="001A04A4" w:rsidRDefault="009F6850" w:rsidP="00611DD4">
      <w:pPr>
        <w:pStyle w:val="Signature"/>
        <w:ind w:left="990" w:firstLine="1170"/>
        <w:jc w:val="both"/>
        <w:rPr>
          <w:rFonts w:ascii="Verdana" w:hAnsi="Verdana"/>
          <w:b w:val="0"/>
          <w:color w:val="auto"/>
          <w:sz w:val="32"/>
        </w:rPr>
      </w:pPr>
      <w:r w:rsidRPr="001A04A4">
        <w:rPr>
          <w:rFonts w:ascii="Verdana" w:hAnsi="Verdana"/>
          <w:b w:val="0"/>
          <w:color w:val="auto"/>
          <w:sz w:val="32"/>
        </w:rPr>
        <w:t xml:space="preserve">Ce </w:t>
      </w:r>
      <w:r w:rsidRPr="001A04A4">
        <w:rPr>
          <w:rFonts w:ascii="Verdana" w:hAnsi="Verdana"/>
          <w:b w:val="0"/>
          <w:color w:val="auto"/>
          <w:sz w:val="32"/>
        </w:rPr>
        <w:t>mécanisme</w:t>
      </w:r>
      <w:r w:rsidRPr="001A04A4">
        <w:rPr>
          <w:rFonts w:ascii="Verdana" w:hAnsi="Verdana"/>
          <w:b w:val="0"/>
          <w:color w:val="auto"/>
          <w:sz w:val="32"/>
        </w:rPr>
        <w:t xml:space="preserve"> pourra permettre de prendre en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 xml:space="preserve">compte que les </w:t>
      </w:r>
      <w:r w:rsidR="00611DD4" w:rsidRPr="001A04A4">
        <w:rPr>
          <w:rFonts w:ascii="Verdana" w:hAnsi="Verdana"/>
          <w:b w:val="0"/>
          <w:color w:val="auto"/>
          <w:sz w:val="32"/>
        </w:rPr>
        <w:t>médecins</w:t>
      </w:r>
      <w:r w:rsidRPr="001A04A4">
        <w:rPr>
          <w:rFonts w:ascii="Verdana" w:hAnsi="Verdana"/>
          <w:b w:val="0"/>
          <w:color w:val="auto"/>
          <w:sz w:val="32"/>
        </w:rPr>
        <w:t xml:space="preserve"> reconnus sur le plan national d'autant plus que nous parlons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 xml:space="preserve">de la sante de la population congolaise qui doit </w:t>
      </w:r>
      <w:r w:rsidR="00611DD4" w:rsidRPr="001A04A4">
        <w:rPr>
          <w:rFonts w:ascii="Verdana" w:hAnsi="Verdana"/>
          <w:b w:val="0"/>
          <w:color w:val="auto"/>
          <w:sz w:val="32"/>
        </w:rPr>
        <w:t>être</w:t>
      </w:r>
      <w:r w:rsidRPr="001A04A4">
        <w:rPr>
          <w:rFonts w:ascii="Verdana" w:hAnsi="Verdana"/>
          <w:b w:val="0"/>
          <w:color w:val="auto"/>
          <w:sz w:val="32"/>
        </w:rPr>
        <w:t xml:space="preserve"> rassurer de la </w:t>
      </w:r>
      <w:r w:rsidR="00611DD4" w:rsidRPr="001A04A4">
        <w:rPr>
          <w:rFonts w:ascii="Verdana" w:hAnsi="Verdana"/>
          <w:b w:val="0"/>
          <w:color w:val="auto"/>
          <w:sz w:val="32"/>
        </w:rPr>
        <w:t>fiabilité</w:t>
      </w:r>
      <w:r w:rsidRPr="001A04A4">
        <w:rPr>
          <w:rFonts w:ascii="Verdana" w:hAnsi="Verdana"/>
          <w:b w:val="0"/>
          <w:color w:val="auto"/>
          <w:sz w:val="32"/>
        </w:rPr>
        <w:t xml:space="preserve"> des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 xml:space="preserve">informations sur le </w:t>
      </w:r>
      <w:r w:rsidR="00611DD4" w:rsidRPr="001A04A4">
        <w:rPr>
          <w:rFonts w:ascii="Verdana" w:hAnsi="Verdana"/>
          <w:b w:val="0"/>
          <w:color w:val="auto"/>
          <w:sz w:val="32"/>
        </w:rPr>
        <w:t>médecin</w:t>
      </w:r>
      <w:r w:rsidRPr="001A04A4">
        <w:rPr>
          <w:rFonts w:ascii="Verdana" w:hAnsi="Verdana"/>
          <w:b w:val="0"/>
          <w:color w:val="auto"/>
          <w:sz w:val="32"/>
        </w:rPr>
        <w:t xml:space="preserve">. Le back office de l'application pourra commencer 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à </w:t>
      </w:r>
      <w:r w:rsidRPr="001A04A4">
        <w:rPr>
          <w:rFonts w:ascii="Verdana" w:hAnsi="Verdana"/>
          <w:b w:val="0"/>
          <w:color w:val="auto"/>
          <w:sz w:val="32"/>
        </w:rPr>
        <w:t xml:space="preserve">uploader la liste des </w:t>
      </w:r>
      <w:r w:rsidR="00611DD4" w:rsidRPr="001A04A4">
        <w:rPr>
          <w:rFonts w:ascii="Verdana" w:hAnsi="Verdana"/>
          <w:b w:val="0"/>
          <w:color w:val="auto"/>
          <w:sz w:val="32"/>
        </w:rPr>
        <w:t>médecins</w:t>
      </w:r>
      <w:r w:rsidRPr="001A04A4">
        <w:rPr>
          <w:rFonts w:ascii="Verdana" w:hAnsi="Verdana"/>
          <w:b w:val="0"/>
          <w:color w:val="auto"/>
          <w:sz w:val="32"/>
        </w:rPr>
        <w:t xml:space="preserve"> a chaque qui a mise </w:t>
      </w:r>
      <w:r w:rsidR="00611DD4" w:rsidRPr="001A04A4">
        <w:rPr>
          <w:rFonts w:ascii="Verdana" w:hAnsi="Verdana"/>
          <w:b w:val="0"/>
          <w:color w:val="auto"/>
          <w:sz w:val="32"/>
        </w:rPr>
        <w:t>à</w:t>
      </w:r>
      <w:r w:rsidRPr="001A04A4">
        <w:rPr>
          <w:rFonts w:ascii="Verdana" w:hAnsi="Verdana"/>
          <w:b w:val="0"/>
          <w:color w:val="auto"/>
          <w:sz w:val="32"/>
        </w:rPr>
        <w:t xml:space="preserve"> jour et comparera les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 </w:t>
      </w:r>
      <w:r w:rsidRPr="001A04A4">
        <w:rPr>
          <w:rFonts w:ascii="Verdana" w:hAnsi="Verdana"/>
          <w:b w:val="0"/>
          <w:color w:val="auto"/>
          <w:sz w:val="32"/>
        </w:rPr>
        <w:t xml:space="preserve">informations existantes d'un nouveau </w:t>
      </w:r>
      <w:r w:rsidR="00611DD4" w:rsidRPr="001A04A4">
        <w:rPr>
          <w:rFonts w:ascii="Verdana" w:hAnsi="Verdana"/>
          <w:b w:val="0"/>
          <w:color w:val="auto"/>
          <w:sz w:val="32"/>
        </w:rPr>
        <w:t>médecin</w:t>
      </w:r>
      <w:r w:rsidRPr="001A04A4">
        <w:rPr>
          <w:rFonts w:ascii="Verdana" w:hAnsi="Verdana"/>
          <w:b w:val="0"/>
          <w:color w:val="auto"/>
          <w:sz w:val="32"/>
        </w:rPr>
        <w:t>.</w:t>
      </w:r>
    </w:p>
    <w:p w:rsidR="00611DD4" w:rsidRPr="001A04A4" w:rsidRDefault="009F6850" w:rsidP="00611DD4">
      <w:pPr>
        <w:pStyle w:val="Signature"/>
        <w:numPr>
          <w:ilvl w:val="0"/>
          <w:numId w:val="1"/>
        </w:numPr>
        <w:ind w:left="990"/>
        <w:jc w:val="both"/>
        <w:rPr>
          <w:rFonts w:ascii="Verdana" w:hAnsi="Verdana"/>
          <w:b w:val="0"/>
          <w:color w:val="auto"/>
          <w:sz w:val="32"/>
        </w:rPr>
      </w:pPr>
      <w:r w:rsidRPr="001A04A4">
        <w:rPr>
          <w:rFonts w:ascii="Verdana" w:hAnsi="Verdana"/>
          <w:b w:val="0"/>
          <w:color w:val="auto"/>
          <w:sz w:val="32"/>
        </w:rPr>
        <w:t xml:space="preserve">Les </w:t>
      </w:r>
      <w:r w:rsidR="00611DD4" w:rsidRPr="001A04A4">
        <w:rPr>
          <w:rFonts w:ascii="Verdana" w:hAnsi="Verdana"/>
          <w:b w:val="0"/>
          <w:color w:val="auto"/>
          <w:sz w:val="32"/>
        </w:rPr>
        <w:t>établissements de santé qua</w:t>
      </w:r>
      <w:r w:rsidRPr="001A04A4">
        <w:rPr>
          <w:rFonts w:ascii="Verdana" w:hAnsi="Verdana"/>
          <w:b w:val="0"/>
          <w:color w:val="auto"/>
          <w:sz w:val="32"/>
        </w:rPr>
        <w:t>n</w:t>
      </w:r>
      <w:r w:rsidR="00611DD4" w:rsidRPr="001A04A4">
        <w:rPr>
          <w:rFonts w:ascii="Verdana" w:hAnsi="Verdana"/>
          <w:b w:val="0"/>
          <w:color w:val="auto"/>
          <w:sz w:val="32"/>
        </w:rPr>
        <w:t>t</w:t>
      </w:r>
      <w:r w:rsidRPr="001A04A4">
        <w:rPr>
          <w:rFonts w:ascii="Verdana" w:hAnsi="Verdana"/>
          <w:b w:val="0"/>
          <w:color w:val="auto"/>
          <w:sz w:val="32"/>
        </w:rPr>
        <w:t xml:space="preserve"> </w:t>
      </w:r>
      <w:r w:rsidR="00611DD4" w:rsidRPr="001A04A4">
        <w:rPr>
          <w:rFonts w:ascii="Verdana" w:hAnsi="Verdana"/>
          <w:b w:val="0"/>
          <w:color w:val="auto"/>
          <w:sz w:val="32"/>
        </w:rPr>
        <w:t>à</w:t>
      </w:r>
      <w:r w:rsidRPr="001A04A4">
        <w:rPr>
          <w:rFonts w:ascii="Verdana" w:hAnsi="Verdana"/>
          <w:b w:val="0"/>
          <w:color w:val="auto"/>
          <w:sz w:val="32"/>
        </w:rPr>
        <w:t xml:space="preserve"> eux, pourront envoyer leurs informations et les</w:t>
      </w:r>
      <w:r w:rsidR="00611DD4" w:rsidRPr="001A04A4">
        <w:rPr>
          <w:rFonts w:ascii="Verdana" w:hAnsi="Verdana"/>
          <w:b w:val="0"/>
          <w:color w:val="auto"/>
          <w:sz w:val="32"/>
        </w:rPr>
        <w:t xml:space="preserve"> coordonnées</w:t>
      </w:r>
      <w:r w:rsidRPr="001A04A4">
        <w:rPr>
          <w:rFonts w:ascii="Verdana" w:hAnsi="Verdana"/>
          <w:b w:val="0"/>
          <w:color w:val="auto"/>
          <w:sz w:val="32"/>
        </w:rPr>
        <w:t xml:space="preserve"> du </w:t>
      </w:r>
      <w:r w:rsidR="00611DD4" w:rsidRPr="001A04A4">
        <w:rPr>
          <w:rFonts w:ascii="Verdana" w:hAnsi="Verdana"/>
          <w:b w:val="0"/>
          <w:color w:val="auto"/>
          <w:sz w:val="32"/>
        </w:rPr>
        <w:t>médecin</w:t>
      </w:r>
      <w:r w:rsidRPr="001A04A4">
        <w:rPr>
          <w:rFonts w:ascii="Verdana" w:hAnsi="Verdana"/>
          <w:b w:val="0"/>
          <w:color w:val="auto"/>
          <w:sz w:val="32"/>
        </w:rPr>
        <w:t xml:space="preserve"> ou un personnel soignant responsable de la structure</w:t>
      </w:r>
      <w:r w:rsidR="00611DD4" w:rsidRPr="001A04A4">
        <w:rPr>
          <w:rFonts w:ascii="Verdana" w:hAnsi="Verdana"/>
          <w:b w:val="0"/>
          <w:color w:val="auto"/>
          <w:sz w:val="32"/>
        </w:rPr>
        <w:t>.</w:t>
      </w: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  <w:r w:rsidRPr="001A04A4">
        <w:rPr>
          <w:rFonts w:ascii="Verdana" w:hAnsi="Verdana"/>
          <w:noProof/>
          <w:color w:val="auto"/>
          <w:sz w:val="32"/>
          <w:lang w:val="en-US" w:eastAsia="en-US"/>
        </w:rPr>
        <mc:AlternateContent>
          <mc:Choice Requires="wps">
            <w:drawing>
              <wp:inline distT="0" distB="0" distL="0" distR="0" wp14:anchorId="7EB470EB" wp14:editId="6B5CD823">
                <wp:extent cx="5791200" cy="407670"/>
                <wp:effectExtent l="19050" t="19050" r="19050" b="26035"/>
                <wp:docPr id="1" name="Form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</a:ext>
                        </a:extLst>
                      </wps:spPr>
                      <wps:txbx>
                        <w:txbxContent>
                          <w:p w:rsidR="001A04A4" w:rsidRPr="009F6850" w:rsidRDefault="001A04A4" w:rsidP="001A04A4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 w:rsidRPr="009F6850">
                              <w:rPr>
                                <w:lang w:val="en-US"/>
                              </w:rPr>
                              <w:t>TokDoc Monganga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470EB" id="_x0000_s1027" style="width:45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" filled="f" strokecolor="white [3212]" strokeweight="3pt">
                <v:stroke miterlimit="4"/>
                <v:textbox style="mso-fit-shape-to-text:t" inset="1.5pt,1.5pt,1.5pt,1.5pt">
                  <w:txbxContent>
                    <w:p w:rsidR="001A04A4" w:rsidRPr="009F6850" w:rsidRDefault="001A04A4" w:rsidP="001A04A4">
                      <w:pPr>
                        <w:pStyle w:val="Logo"/>
                        <w:rPr>
                          <w:lang w:val="en-US"/>
                        </w:rPr>
                      </w:pPr>
                      <w:r w:rsidRPr="009F6850">
                        <w:rPr>
                          <w:lang w:val="en-US"/>
                        </w:rPr>
                        <w:t>TokDoc Monganga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1A04A4" w:rsidRPr="001A04A4" w:rsidRDefault="001A04A4" w:rsidP="001A04A4">
      <w:pPr>
        <w:pStyle w:val="Signature"/>
        <w:jc w:val="both"/>
        <w:rPr>
          <w:rFonts w:ascii="Verdana" w:hAnsi="Verdana"/>
          <w:b w:val="0"/>
          <w:color w:val="auto"/>
          <w:sz w:val="32"/>
        </w:rPr>
      </w:pPr>
    </w:p>
    <w:p w:rsidR="00611DD4" w:rsidRPr="001A04A4" w:rsidRDefault="00611DD4" w:rsidP="00611DD4">
      <w:pPr>
        <w:pStyle w:val="Signature"/>
        <w:ind w:left="990"/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>NB :</w:t>
      </w:r>
      <w:r w:rsidR="009F6850" w:rsidRPr="001A04A4">
        <w:rPr>
          <w:rFonts w:ascii="Verdana" w:hAnsi="Verdana"/>
          <w:b w:val="0"/>
          <w:color w:val="auto"/>
        </w:rPr>
        <w:t xml:space="preserve"> Nous avons </w:t>
      </w:r>
      <w:r w:rsidRPr="001A04A4">
        <w:rPr>
          <w:rFonts w:ascii="Verdana" w:hAnsi="Verdana"/>
          <w:b w:val="0"/>
          <w:color w:val="auto"/>
        </w:rPr>
        <w:t>réfléchi</w:t>
      </w:r>
      <w:r w:rsidR="009F6850" w:rsidRPr="001A04A4">
        <w:rPr>
          <w:rFonts w:ascii="Verdana" w:hAnsi="Verdana"/>
          <w:b w:val="0"/>
          <w:color w:val="auto"/>
        </w:rPr>
        <w:t xml:space="preserve"> sur l'abonnement en ligne des </w:t>
      </w:r>
      <w:r w:rsidRPr="001A04A4">
        <w:rPr>
          <w:rFonts w:ascii="Verdana" w:hAnsi="Verdana"/>
          <w:b w:val="0"/>
          <w:color w:val="auto"/>
        </w:rPr>
        <w:t>établissements</w:t>
      </w:r>
      <w:r w:rsidR="009F6850" w:rsidRPr="001A04A4">
        <w:rPr>
          <w:rFonts w:ascii="Verdana" w:hAnsi="Verdana"/>
          <w:b w:val="0"/>
          <w:color w:val="auto"/>
        </w:rPr>
        <w:t xml:space="preserve"> mais </w:t>
      </w:r>
      <w:r w:rsidRPr="001A04A4">
        <w:rPr>
          <w:rFonts w:ascii="Verdana" w:hAnsi="Verdana"/>
          <w:b w:val="0"/>
          <w:color w:val="auto"/>
        </w:rPr>
        <w:t xml:space="preserve">ce n’est pas </w:t>
      </w:r>
      <w:r w:rsidR="009F6850" w:rsidRPr="001A04A4">
        <w:rPr>
          <w:rFonts w:ascii="Verdana" w:hAnsi="Verdana"/>
          <w:b w:val="0"/>
          <w:color w:val="auto"/>
        </w:rPr>
        <w:t xml:space="preserve">une </w:t>
      </w:r>
      <w:r w:rsidRPr="001A04A4">
        <w:rPr>
          <w:rFonts w:ascii="Verdana" w:hAnsi="Verdana"/>
          <w:b w:val="0"/>
          <w:color w:val="auto"/>
        </w:rPr>
        <w:t>procédure</w:t>
      </w:r>
      <w:r w:rsidR="009F6850" w:rsidRPr="001A04A4">
        <w:rPr>
          <w:rFonts w:ascii="Verdana" w:hAnsi="Verdana"/>
          <w:b w:val="0"/>
          <w:color w:val="auto"/>
        </w:rPr>
        <w:t xml:space="preserve"> fiable parce que nous devons garantir la </w:t>
      </w:r>
      <w:r w:rsidRPr="001A04A4">
        <w:rPr>
          <w:rFonts w:ascii="Verdana" w:hAnsi="Verdana"/>
          <w:b w:val="0"/>
          <w:color w:val="auto"/>
        </w:rPr>
        <w:t>fiabilité</w:t>
      </w:r>
      <w:r w:rsidR="009F6850" w:rsidRPr="001A04A4">
        <w:rPr>
          <w:rFonts w:ascii="Verdana" w:hAnsi="Verdana"/>
          <w:b w:val="0"/>
          <w:color w:val="auto"/>
        </w:rPr>
        <w:t xml:space="preserve"> des informations de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9F6850" w:rsidRPr="001A04A4">
        <w:rPr>
          <w:rFonts w:ascii="Verdana" w:hAnsi="Verdana"/>
          <w:b w:val="0"/>
          <w:color w:val="auto"/>
        </w:rPr>
        <w:t>patients</w:t>
      </w:r>
      <w:r w:rsidRPr="001A04A4">
        <w:rPr>
          <w:rFonts w:ascii="Verdana" w:hAnsi="Verdana"/>
          <w:b w:val="0"/>
          <w:color w:val="auto"/>
        </w:rPr>
        <w:t>.</w:t>
      </w:r>
    </w:p>
    <w:p w:rsidR="00611DD4" w:rsidRPr="001A04A4" w:rsidRDefault="00611DD4" w:rsidP="00611DD4">
      <w:pPr>
        <w:pStyle w:val="Signature"/>
        <w:numPr>
          <w:ilvl w:val="0"/>
          <w:numId w:val="1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La base de </w:t>
      </w:r>
      <w:r w:rsidR="00D433A4" w:rsidRPr="001A04A4">
        <w:rPr>
          <w:rFonts w:ascii="Verdana" w:hAnsi="Verdana"/>
          <w:b w:val="0"/>
          <w:color w:val="auto"/>
        </w:rPr>
        <w:t>données</w:t>
      </w:r>
      <w:r w:rsidRPr="001A04A4">
        <w:rPr>
          <w:rFonts w:ascii="Verdana" w:hAnsi="Verdana"/>
          <w:b w:val="0"/>
          <w:color w:val="auto"/>
        </w:rPr>
        <w:t xml:space="preserve"> peut </w:t>
      </w:r>
      <w:r w:rsidR="00D433A4" w:rsidRPr="001A04A4">
        <w:rPr>
          <w:rFonts w:ascii="Verdana" w:hAnsi="Verdana"/>
          <w:b w:val="0"/>
          <w:color w:val="auto"/>
        </w:rPr>
        <w:t>être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433A4" w:rsidRPr="001A04A4">
        <w:rPr>
          <w:rFonts w:ascii="Verdana" w:hAnsi="Verdana"/>
          <w:b w:val="0"/>
          <w:color w:val="auto"/>
        </w:rPr>
        <w:t>structurée</w:t>
      </w:r>
      <w:r w:rsidRPr="001A04A4">
        <w:rPr>
          <w:rFonts w:ascii="Verdana" w:hAnsi="Verdana"/>
          <w:b w:val="0"/>
          <w:color w:val="auto"/>
        </w:rPr>
        <w:t xml:space="preserve"> de la manière suivante avec les tables </w:t>
      </w:r>
      <w:r w:rsidR="00D433A4" w:rsidRPr="001A04A4">
        <w:rPr>
          <w:rFonts w:ascii="Verdana" w:hAnsi="Verdana"/>
          <w:b w:val="0"/>
          <w:color w:val="auto"/>
        </w:rPr>
        <w:t>ci-après</w:t>
      </w:r>
      <w:r w:rsidRPr="001A04A4">
        <w:rPr>
          <w:rFonts w:ascii="Verdana" w:hAnsi="Verdana"/>
          <w:b w:val="0"/>
          <w:color w:val="auto"/>
        </w:rPr>
        <w:t xml:space="preserve"> </w:t>
      </w:r>
    </w:p>
    <w:p w:rsidR="00611DD4" w:rsidRPr="001A04A4" w:rsidRDefault="00611DD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Patient : elle va contenir toutes les informations sur une personne qui a besoin d’aide par rapport </w:t>
      </w:r>
      <w:r w:rsidR="001A04A4" w:rsidRPr="001A04A4">
        <w:rPr>
          <w:rFonts w:ascii="Verdana" w:hAnsi="Verdana"/>
          <w:b w:val="0"/>
          <w:color w:val="auto"/>
        </w:rPr>
        <w:t>à</w:t>
      </w:r>
      <w:r w:rsidRPr="001A04A4">
        <w:rPr>
          <w:rFonts w:ascii="Verdana" w:hAnsi="Verdana"/>
          <w:b w:val="0"/>
          <w:color w:val="auto"/>
        </w:rPr>
        <w:t xml:space="preserve"> son </w:t>
      </w:r>
      <w:r w:rsidR="00D433A4" w:rsidRPr="001A04A4">
        <w:rPr>
          <w:rFonts w:ascii="Verdana" w:hAnsi="Verdana"/>
          <w:b w:val="0"/>
          <w:color w:val="auto"/>
        </w:rPr>
        <w:t>état</w:t>
      </w:r>
      <w:r w:rsidRPr="001A04A4">
        <w:rPr>
          <w:rFonts w:ascii="Verdana" w:hAnsi="Verdana"/>
          <w:b w:val="0"/>
          <w:color w:val="auto"/>
        </w:rPr>
        <w:t xml:space="preserve"> de </w:t>
      </w:r>
      <w:r w:rsidR="00D433A4" w:rsidRPr="001A04A4">
        <w:rPr>
          <w:rFonts w:ascii="Verdana" w:hAnsi="Verdana"/>
          <w:b w:val="0"/>
          <w:color w:val="auto"/>
        </w:rPr>
        <w:t>santé</w:t>
      </w:r>
      <w:r w:rsidRPr="001A04A4">
        <w:rPr>
          <w:rFonts w:ascii="Verdana" w:hAnsi="Verdana"/>
          <w:b w:val="0"/>
          <w:color w:val="auto"/>
        </w:rPr>
        <w:t xml:space="preserve"> </w:t>
      </w:r>
    </w:p>
    <w:p w:rsidR="00611DD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>Médecin</w:t>
      </w:r>
      <w:r w:rsidR="00611DD4" w:rsidRPr="001A04A4">
        <w:rPr>
          <w:rFonts w:ascii="Verdana" w:hAnsi="Verdana"/>
          <w:b w:val="0"/>
          <w:color w:val="auto"/>
        </w:rPr>
        <w:t xml:space="preserve"> : les </w:t>
      </w:r>
      <w:r w:rsidRPr="001A04A4">
        <w:rPr>
          <w:rFonts w:ascii="Verdana" w:hAnsi="Verdana"/>
          <w:b w:val="0"/>
          <w:color w:val="auto"/>
        </w:rPr>
        <w:t>coordonnées</w:t>
      </w:r>
      <w:r w:rsidR="00611DD4" w:rsidRPr="001A04A4">
        <w:rPr>
          <w:rFonts w:ascii="Verdana" w:hAnsi="Verdana"/>
          <w:b w:val="0"/>
          <w:color w:val="auto"/>
        </w:rPr>
        <w:t xml:space="preserve"> d’identification d’un </w:t>
      </w:r>
      <w:r w:rsidRPr="001A04A4">
        <w:rPr>
          <w:rFonts w:ascii="Verdana" w:hAnsi="Verdana"/>
          <w:b w:val="0"/>
          <w:color w:val="auto"/>
        </w:rPr>
        <w:t>médecin</w:t>
      </w:r>
      <w:r w:rsidR="00611DD4" w:rsidRPr="001A04A4">
        <w:rPr>
          <w:rFonts w:ascii="Verdana" w:hAnsi="Verdana"/>
          <w:b w:val="0"/>
          <w:color w:val="auto"/>
        </w:rPr>
        <w:t xml:space="preserve"> ainsi que sa </w:t>
      </w:r>
      <w:r w:rsidRPr="001A04A4">
        <w:rPr>
          <w:rFonts w:ascii="Verdana" w:hAnsi="Verdana"/>
          <w:b w:val="0"/>
          <w:color w:val="auto"/>
        </w:rPr>
        <w:t>spécialité</w:t>
      </w:r>
      <w:r w:rsidR="00611DD4" w:rsidRPr="001A04A4">
        <w:rPr>
          <w:rFonts w:ascii="Verdana" w:hAnsi="Verdana"/>
          <w:b w:val="0"/>
          <w:color w:val="auto"/>
        </w:rPr>
        <w:t xml:space="preserve"> </w:t>
      </w:r>
    </w:p>
    <w:p w:rsidR="00611DD4" w:rsidRPr="001A04A4" w:rsidRDefault="00611DD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Etablissement : cette table devra contenir des informations sur chaque </w:t>
      </w:r>
      <w:r w:rsidR="00D433A4" w:rsidRPr="001A04A4">
        <w:rPr>
          <w:rFonts w:ascii="Verdana" w:hAnsi="Verdana"/>
          <w:b w:val="0"/>
          <w:color w:val="auto"/>
        </w:rPr>
        <w:t>établissement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433A4" w:rsidRPr="001A04A4">
        <w:rPr>
          <w:rFonts w:ascii="Verdana" w:hAnsi="Verdana"/>
          <w:b w:val="0"/>
          <w:color w:val="auto"/>
        </w:rPr>
        <w:t>médical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433A4" w:rsidRPr="001A04A4">
        <w:rPr>
          <w:rFonts w:ascii="Verdana" w:hAnsi="Verdana"/>
          <w:b w:val="0"/>
          <w:color w:val="auto"/>
        </w:rPr>
        <w:t xml:space="preserve">et de son responsable </w:t>
      </w:r>
    </w:p>
    <w:p w:rsidR="00D433A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>Ville : toutes les villes peuvent être enregistrée</w:t>
      </w:r>
      <w:r w:rsidR="00D64B33" w:rsidRPr="001A04A4">
        <w:rPr>
          <w:rFonts w:ascii="Verdana" w:hAnsi="Verdana"/>
          <w:b w:val="0"/>
          <w:color w:val="auto"/>
        </w:rPr>
        <w:t>s</w:t>
      </w:r>
      <w:r w:rsidRPr="001A04A4">
        <w:rPr>
          <w:rFonts w:ascii="Verdana" w:hAnsi="Verdana"/>
          <w:b w:val="0"/>
          <w:color w:val="auto"/>
        </w:rPr>
        <w:t xml:space="preserve"> dans cette table de manière à assouplir la recherche.</w:t>
      </w:r>
    </w:p>
    <w:p w:rsidR="00D433A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Adresse : vu que nous pouvons trouver une personne avec deux adresses, pour rendre la recherche plus rapides d’un </w:t>
      </w:r>
      <w:r w:rsidR="00D64B33" w:rsidRPr="001A04A4">
        <w:rPr>
          <w:rFonts w:ascii="Verdana" w:hAnsi="Verdana"/>
          <w:b w:val="0"/>
          <w:color w:val="auto"/>
        </w:rPr>
        <w:t>établissement</w:t>
      </w:r>
      <w:r w:rsidRPr="001A04A4">
        <w:rPr>
          <w:rFonts w:ascii="Verdana" w:hAnsi="Verdana"/>
          <w:b w:val="0"/>
          <w:color w:val="auto"/>
        </w:rPr>
        <w:t xml:space="preserve"> ou d’un </w:t>
      </w:r>
      <w:r w:rsidR="00D64B33" w:rsidRPr="001A04A4">
        <w:rPr>
          <w:rFonts w:ascii="Verdana" w:hAnsi="Verdana"/>
          <w:b w:val="0"/>
          <w:color w:val="auto"/>
        </w:rPr>
        <w:t>médecin</w:t>
      </w:r>
      <w:r w:rsidRPr="001A04A4">
        <w:rPr>
          <w:rFonts w:ascii="Verdana" w:hAnsi="Verdana"/>
          <w:b w:val="0"/>
          <w:color w:val="auto"/>
        </w:rPr>
        <w:t xml:space="preserve">, leurs adresses peuvent </w:t>
      </w:r>
      <w:r w:rsidR="00D64B33" w:rsidRPr="001A04A4">
        <w:rPr>
          <w:rFonts w:ascii="Verdana" w:hAnsi="Verdana"/>
          <w:b w:val="0"/>
          <w:color w:val="auto"/>
        </w:rPr>
        <w:t>être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64B33" w:rsidRPr="001A04A4">
        <w:rPr>
          <w:rFonts w:ascii="Verdana" w:hAnsi="Verdana"/>
          <w:b w:val="0"/>
          <w:color w:val="auto"/>
        </w:rPr>
        <w:t>stockées</w:t>
      </w:r>
      <w:r w:rsidRPr="001A04A4">
        <w:rPr>
          <w:rFonts w:ascii="Verdana" w:hAnsi="Verdana"/>
          <w:b w:val="0"/>
          <w:color w:val="auto"/>
        </w:rPr>
        <w:t xml:space="preserve"> dans cette table</w:t>
      </w:r>
    </w:p>
    <w:p w:rsidR="00D433A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Utilisateur : on pourra stocker des informations sur chaque utilisateur </w:t>
      </w:r>
      <w:r w:rsidR="00D64B33" w:rsidRPr="001A04A4">
        <w:rPr>
          <w:rFonts w:ascii="Verdana" w:hAnsi="Verdana"/>
          <w:b w:val="0"/>
          <w:color w:val="auto"/>
        </w:rPr>
        <w:t>censé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64B33" w:rsidRPr="001A04A4">
        <w:rPr>
          <w:rFonts w:ascii="Verdana" w:hAnsi="Verdana"/>
          <w:b w:val="0"/>
          <w:color w:val="auto"/>
        </w:rPr>
        <w:t>accéder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64B33" w:rsidRPr="001A04A4">
        <w:rPr>
          <w:rFonts w:ascii="Verdana" w:hAnsi="Verdana"/>
          <w:b w:val="0"/>
          <w:color w:val="auto"/>
        </w:rPr>
        <w:t>à</w:t>
      </w:r>
      <w:r w:rsidRPr="001A04A4">
        <w:rPr>
          <w:rFonts w:ascii="Verdana" w:hAnsi="Verdana"/>
          <w:b w:val="0"/>
          <w:color w:val="auto"/>
        </w:rPr>
        <w:t xml:space="preserve"> l’application </w:t>
      </w:r>
      <w:r w:rsidRPr="001A04A4">
        <w:rPr>
          <w:rFonts w:ascii="Verdana" w:hAnsi="Verdana"/>
          <w:color w:val="auto"/>
        </w:rPr>
        <w:t>TokDoc Monganga.</w:t>
      </w:r>
    </w:p>
    <w:p w:rsidR="00D433A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Articles : pour attirer beaucoup plus des internautes </w:t>
      </w:r>
      <w:r w:rsidR="00D64B33" w:rsidRPr="001A04A4">
        <w:rPr>
          <w:rFonts w:ascii="Verdana" w:hAnsi="Verdana"/>
          <w:b w:val="0"/>
          <w:color w:val="auto"/>
        </w:rPr>
        <w:t>à</w:t>
      </w:r>
      <w:r w:rsidRPr="001A04A4">
        <w:rPr>
          <w:rFonts w:ascii="Verdana" w:hAnsi="Verdana"/>
          <w:b w:val="0"/>
          <w:color w:val="auto"/>
        </w:rPr>
        <w:t xml:space="preserve"> </w:t>
      </w:r>
      <w:r w:rsidR="00D64B33" w:rsidRPr="001A04A4">
        <w:rPr>
          <w:rFonts w:ascii="Verdana" w:hAnsi="Verdana"/>
          <w:b w:val="0"/>
          <w:color w:val="auto"/>
        </w:rPr>
        <w:t>accéder</w:t>
      </w:r>
      <w:r w:rsidRPr="001A04A4">
        <w:rPr>
          <w:rFonts w:ascii="Verdana" w:hAnsi="Verdana"/>
          <w:b w:val="0"/>
          <w:color w:val="auto"/>
        </w:rPr>
        <w:t xml:space="preserve"> de temps en temps </w:t>
      </w:r>
      <w:r w:rsidR="00D64B33" w:rsidRPr="001A04A4">
        <w:rPr>
          <w:rFonts w:ascii="Verdana" w:hAnsi="Verdana"/>
          <w:b w:val="0"/>
          <w:color w:val="auto"/>
        </w:rPr>
        <w:t>à</w:t>
      </w:r>
      <w:r w:rsidRPr="001A04A4">
        <w:rPr>
          <w:rFonts w:ascii="Verdana" w:hAnsi="Verdana"/>
          <w:b w:val="0"/>
          <w:color w:val="auto"/>
        </w:rPr>
        <w:t xml:space="preserve"> cette application, il est </w:t>
      </w:r>
      <w:r w:rsidR="00D64B33" w:rsidRPr="001A04A4">
        <w:rPr>
          <w:rFonts w:ascii="Verdana" w:hAnsi="Verdana"/>
          <w:b w:val="0"/>
          <w:color w:val="auto"/>
        </w:rPr>
        <w:t>préférable</w:t>
      </w:r>
      <w:r w:rsidRPr="001A04A4">
        <w:rPr>
          <w:rFonts w:ascii="Verdana" w:hAnsi="Verdana"/>
          <w:b w:val="0"/>
          <w:color w:val="auto"/>
        </w:rPr>
        <w:t xml:space="preserve"> de mettre un blog pour les </w:t>
      </w:r>
      <w:r w:rsidR="00D64B33" w:rsidRPr="001A04A4">
        <w:rPr>
          <w:rFonts w:ascii="Verdana" w:hAnsi="Verdana"/>
          <w:b w:val="0"/>
          <w:color w:val="auto"/>
        </w:rPr>
        <w:t>actualités</w:t>
      </w:r>
      <w:r w:rsidRPr="001A04A4">
        <w:rPr>
          <w:rFonts w:ascii="Verdana" w:hAnsi="Verdana"/>
          <w:b w:val="0"/>
          <w:color w:val="auto"/>
        </w:rPr>
        <w:t xml:space="preserve"> et les nouveaux produits que la plateforme peut disposer </w:t>
      </w:r>
      <w:r w:rsidR="00D64B33" w:rsidRPr="001A04A4">
        <w:rPr>
          <w:rFonts w:ascii="Verdana" w:hAnsi="Verdana"/>
          <w:b w:val="0"/>
          <w:color w:val="auto"/>
        </w:rPr>
        <w:t>à</w:t>
      </w:r>
      <w:r w:rsidRPr="001A04A4">
        <w:rPr>
          <w:rFonts w:ascii="Verdana" w:hAnsi="Verdana"/>
          <w:b w:val="0"/>
          <w:color w:val="auto"/>
        </w:rPr>
        <w:t xml:space="preserve"> l’avenir.</w:t>
      </w:r>
    </w:p>
    <w:p w:rsidR="00D433A4" w:rsidRPr="001A04A4" w:rsidRDefault="00D433A4" w:rsidP="00611DD4">
      <w:pPr>
        <w:pStyle w:val="Signature"/>
        <w:numPr>
          <w:ilvl w:val="0"/>
          <w:numId w:val="3"/>
        </w:numPr>
        <w:jc w:val="both"/>
        <w:rPr>
          <w:rFonts w:ascii="Verdana" w:hAnsi="Verdana"/>
          <w:b w:val="0"/>
          <w:color w:val="auto"/>
        </w:rPr>
      </w:pPr>
      <w:r w:rsidRPr="001A04A4">
        <w:rPr>
          <w:rFonts w:ascii="Verdana" w:hAnsi="Verdana"/>
          <w:b w:val="0"/>
          <w:color w:val="auto"/>
        </w:rPr>
        <w:t xml:space="preserve">Forum : les internautes peuvent </w:t>
      </w:r>
      <w:r w:rsidR="00D64B33" w:rsidRPr="001A04A4">
        <w:rPr>
          <w:rFonts w:ascii="Verdana" w:hAnsi="Verdana"/>
          <w:b w:val="0"/>
          <w:color w:val="auto"/>
        </w:rPr>
        <w:t>échanger</w:t>
      </w:r>
      <w:r w:rsidRPr="001A04A4">
        <w:rPr>
          <w:rFonts w:ascii="Verdana" w:hAnsi="Verdana"/>
          <w:b w:val="0"/>
          <w:color w:val="auto"/>
        </w:rPr>
        <w:t xml:space="preserve"> des </w:t>
      </w:r>
      <w:r w:rsidR="00D64B33" w:rsidRPr="001A04A4">
        <w:rPr>
          <w:rFonts w:ascii="Verdana" w:hAnsi="Verdana"/>
          <w:b w:val="0"/>
          <w:color w:val="auto"/>
        </w:rPr>
        <w:t>idées</w:t>
      </w:r>
      <w:r w:rsidRPr="001A04A4">
        <w:rPr>
          <w:rFonts w:ascii="Verdana" w:hAnsi="Verdana"/>
          <w:b w:val="0"/>
          <w:color w:val="auto"/>
        </w:rPr>
        <w:t xml:space="preserve"> autour d’un sujet </w:t>
      </w:r>
      <w:r w:rsidR="00D64B33" w:rsidRPr="001A04A4">
        <w:rPr>
          <w:rFonts w:ascii="Verdana" w:hAnsi="Verdana"/>
          <w:b w:val="0"/>
          <w:color w:val="auto"/>
        </w:rPr>
        <w:t>donné</w:t>
      </w:r>
      <w:r w:rsidRPr="001A04A4">
        <w:rPr>
          <w:rFonts w:ascii="Verdana" w:hAnsi="Verdana"/>
          <w:b w:val="0"/>
          <w:color w:val="auto"/>
        </w:rPr>
        <w:t xml:space="preserve"> en temps </w:t>
      </w:r>
      <w:r w:rsidR="00D64B33" w:rsidRPr="001A04A4">
        <w:rPr>
          <w:rFonts w:ascii="Verdana" w:hAnsi="Verdana"/>
          <w:b w:val="0"/>
          <w:color w:val="auto"/>
        </w:rPr>
        <w:t>réel</w:t>
      </w:r>
      <w:r w:rsidRPr="001A04A4">
        <w:rPr>
          <w:rFonts w:ascii="Verdana" w:hAnsi="Verdana"/>
          <w:b w:val="0"/>
          <w:color w:val="auto"/>
        </w:rPr>
        <w:t>.</w:t>
      </w:r>
    </w:p>
    <w:p w:rsidR="00611DD4" w:rsidRPr="001A04A4" w:rsidRDefault="00611DD4" w:rsidP="00D433A4">
      <w:pPr>
        <w:pStyle w:val="Signature"/>
        <w:ind w:left="0"/>
        <w:rPr>
          <w:rFonts w:ascii="Verdana" w:hAnsi="Verdana"/>
          <w:color w:val="auto"/>
        </w:rPr>
      </w:pPr>
    </w:p>
    <w:p w:rsidR="00D64B33" w:rsidRPr="001A04A4" w:rsidRDefault="00D64B33" w:rsidP="00D433A4">
      <w:pPr>
        <w:pStyle w:val="Signature"/>
        <w:ind w:left="0"/>
        <w:rPr>
          <w:rFonts w:ascii="Verdana" w:hAnsi="Verdana"/>
          <w:color w:val="auto"/>
        </w:rPr>
      </w:pPr>
    </w:p>
    <w:p w:rsidR="00D433A4" w:rsidRPr="001A04A4" w:rsidRDefault="00D433A4" w:rsidP="00D433A4">
      <w:pPr>
        <w:pStyle w:val="Signature"/>
        <w:ind w:left="0"/>
        <w:rPr>
          <w:rFonts w:ascii="Verdana" w:hAnsi="Verdana"/>
          <w:color w:val="auto"/>
        </w:rPr>
      </w:pPr>
    </w:p>
    <w:p w:rsidR="00A66B18" w:rsidRPr="001A04A4" w:rsidRDefault="009F6850" w:rsidP="00A6783B">
      <w:pPr>
        <w:pStyle w:val="Signature"/>
        <w:rPr>
          <w:rFonts w:ascii="Verdana" w:hAnsi="Verdana"/>
          <w:color w:val="auto"/>
        </w:rPr>
      </w:pPr>
      <w:r w:rsidRPr="001A04A4">
        <w:rPr>
          <w:rFonts w:ascii="Verdana" w:hAnsi="Verdana"/>
          <w:color w:val="auto"/>
        </w:rPr>
        <w:t>Elie Mwez Rubuz</w:t>
      </w:r>
      <w:r w:rsidR="00A6783B" w:rsidRPr="001A04A4">
        <w:rPr>
          <w:rFonts w:ascii="Verdana" w:hAnsi="Verdana"/>
          <w:color w:val="auto"/>
          <w:lang w:bidi="fr-FR"/>
        </w:rPr>
        <w:br/>
      </w:r>
      <w:r w:rsidRPr="001A04A4">
        <w:rPr>
          <w:rFonts w:ascii="Verdana" w:hAnsi="Verdana"/>
          <w:color w:val="auto"/>
        </w:rPr>
        <w:t>CEO – Congo Agile</w:t>
      </w:r>
    </w:p>
    <w:p w:rsidR="00D64B33" w:rsidRPr="001A04A4" w:rsidRDefault="00D64B33" w:rsidP="00A6783B">
      <w:pPr>
        <w:pStyle w:val="Signature"/>
        <w:rPr>
          <w:rFonts w:ascii="Verdana" w:hAnsi="Verdana"/>
          <w:color w:val="auto"/>
        </w:rPr>
      </w:pPr>
      <w:r w:rsidRPr="001A04A4">
        <w:rPr>
          <w:rFonts w:ascii="Verdana" w:hAnsi="Verdana"/>
          <w:color w:val="auto"/>
        </w:rPr>
        <w:t>Concepteur des Systèmes d’Information</w:t>
      </w:r>
    </w:p>
    <w:p w:rsidR="00D64B33" w:rsidRPr="001A04A4" w:rsidRDefault="00D64B33" w:rsidP="00A6783B">
      <w:pPr>
        <w:pStyle w:val="Signature"/>
        <w:rPr>
          <w:rFonts w:ascii="Verdana" w:hAnsi="Verdana"/>
          <w:color w:val="auto"/>
        </w:rPr>
      </w:pPr>
      <w:r w:rsidRPr="001A04A4">
        <w:rPr>
          <w:rFonts w:ascii="Verdana" w:hAnsi="Verdana"/>
          <w:color w:val="auto"/>
        </w:rPr>
        <w:t xml:space="preserve">Développeur web full </w:t>
      </w:r>
      <w:proofErr w:type="spellStart"/>
      <w:r w:rsidRPr="001A04A4">
        <w:rPr>
          <w:rFonts w:ascii="Verdana" w:hAnsi="Verdana"/>
          <w:color w:val="auto"/>
        </w:rPr>
        <w:t>stack</w:t>
      </w:r>
      <w:proofErr w:type="spellEnd"/>
    </w:p>
    <w:sectPr w:rsidR="00D64B33" w:rsidRPr="001A04A4" w:rsidSect="009F6646">
      <w:headerReference w:type="default" r:id="rId12"/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D0D" w:rsidRDefault="00D81D0D" w:rsidP="00A66B18">
      <w:pPr>
        <w:spacing w:before="0" w:after="0"/>
      </w:pPr>
      <w:r>
        <w:separator/>
      </w:r>
    </w:p>
  </w:endnote>
  <w:endnote w:type="continuationSeparator" w:id="0">
    <w:p w:rsidR="00D81D0D" w:rsidRDefault="00D81D0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B33" w:rsidRDefault="00D64B33">
    <w:pPr>
      <w:pStyle w:val="Pieddepage"/>
      <w:tabs>
        <w:tab w:val="clear" w:pos="4680"/>
        <w:tab w:val="clear" w:pos="9360"/>
      </w:tabs>
      <w:jc w:val="center"/>
      <w:rPr>
        <w:caps/>
        <w:color w:val="17406D" w:themeColor="accent1"/>
      </w:rPr>
    </w:pPr>
    <w:r>
      <w:rPr>
        <w:caps/>
        <w:color w:val="17406D" w:themeColor="accent1"/>
      </w:rPr>
      <w:fldChar w:fldCharType="begin"/>
    </w:r>
    <w:r>
      <w:rPr>
        <w:caps/>
        <w:color w:val="17406D" w:themeColor="accent1"/>
      </w:rPr>
      <w:instrText>PAGE   \* MERGEFORMAT</w:instrText>
    </w:r>
    <w:r>
      <w:rPr>
        <w:caps/>
        <w:color w:val="17406D" w:themeColor="accent1"/>
      </w:rPr>
      <w:fldChar w:fldCharType="separate"/>
    </w:r>
    <w:r w:rsidR="00CC2A1C">
      <w:rPr>
        <w:caps/>
        <w:noProof/>
        <w:color w:val="17406D" w:themeColor="accent1"/>
      </w:rPr>
      <w:t>2</w:t>
    </w:r>
    <w:r>
      <w:rPr>
        <w:caps/>
        <w:color w:val="17406D" w:themeColor="accent1"/>
      </w:rPr>
      <w:fldChar w:fldCharType="end"/>
    </w:r>
  </w:p>
  <w:p w:rsidR="00D64B33" w:rsidRDefault="00D64B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D0D" w:rsidRDefault="00D81D0D" w:rsidP="00A66B18">
      <w:pPr>
        <w:spacing w:before="0" w:after="0"/>
      </w:pPr>
      <w:r>
        <w:separator/>
      </w:r>
    </w:p>
  </w:footnote>
  <w:footnote w:type="continuationSeparator" w:id="0">
    <w:p w:rsidR="00D81D0D" w:rsidRDefault="00D81D0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-tte"/>
    </w:pPr>
    <w:r w:rsidRPr="0041428F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sme 17" descr="Formes d’accentuation incurvées formant collectivement l’en-tê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e libre : Form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e libre : Form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1B627A" id="Graphisme 17" o:spid="_x0000_s1026" alt="Formes d’accentuation incurvées formant collectivement l’en-tête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">
              <v:shape id="Forme libre : Form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 : Form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289"/>
    <w:multiLevelType w:val="hybridMultilevel"/>
    <w:tmpl w:val="6F684D8C"/>
    <w:lvl w:ilvl="0" w:tplc="615A2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9C1455"/>
    <w:multiLevelType w:val="hybridMultilevel"/>
    <w:tmpl w:val="27568A1A"/>
    <w:lvl w:ilvl="0" w:tplc="C798C3E8">
      <w:start w:val="3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0956E3"/>
    <w:multiLevelType w:val="hybridMultilevel"/>
    <w:tmpl w:val="8BA6C56C"/>
    <w:lvl w:ilvl="0" w:tplc="C0D07CCE">
      <w:start w:val="3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50"/>
    <w:rsid w:val="00083BAA"/>
    <w:rsid w:val="000A69AA"/>
    <w:rsid w:val="0010680C"/>
    <w:rsid w:val="00152B0B"/>
    <w:rsid w:val="00170819"/>
    <w:rsid w:val="001766D6"/>
    <w:rsid w:val="00192419"/>
    <w:rsid w:val="001A04A4"/>
    <w:rsid w:val="001C270D"/>
    <w:rsid w:val="001D0B5A"/>
    <w:rsid w:val="001E2320"/>
    <w:rsid w:val="00214E28"/>
    <w:rsid w:val="00352B81"/>
    <w:rsid w:val="00376750"/>
    <w:rsid w:val="00394757"/>
    <w:rsid w:val="003A0150"/>
    <w:rsid w:val="003E24DF"/>
    <w:rsid w:val="0041428F"/>
    <w:rsid w:val="004A2B0D"/>
    <w:rsid w:val="005B0B6E"/>
    <w:rsid w:val="005C2210"/>
    <w:rsid w:val="00611DD4"/>
    <w:rsid w:val="00615018"/>
    <w:rsid w:val="0062123A"/>
    <w:rsid w:val="00646E75"/>
    <w:rsid w:val="00676905"/>
    <w:rsid w:val="006F6F10"/>
    <w:rsid w:val="00783E79"/>
    <w:rsid w:val="007B5AE8"/>
    <w:rsid w:val="007F5192"/>
    <w:rsid w:val="009A7DAD"/>
    <w:rsid w:val="009B505C"/>
    <w:rsid w:val="009F6646"/>
    <w:rsid w:val="009F6850"/>
    <w:rsid w:val="00A26FE7"/>
    <w:rsid w:val="00A66B18"/>
    <w:rsid w:val="00A6783B"/>
    <w:rsid w:val="00A71926"/>
    <w:rsid w:val="00A96CF8"/>
    <w:rsid w:val="00AA089B"/>
    <w:rsid w:val="00AD3D4D"/>
    <w:rsid w:val="00AE1388"/>
    <w:rsid w:val="00AF3982"/>
    <w:rsid w:val="00B50294"/>
    <w:rsid w:val="00B57D6E"/>
    <w:rsid w:val="00C4576E"/>
    <w:rsid w:val="00C701F7"/>
    <w:rsid w:val="00C70786"/>
    <w:rsid w:val="00CC2A1C"/>
    <w:rsid w:val="00D10958"/>
    <w:rsid w:val="00D433A4"/>
    <w:rsid w:val="00D64B33"/>
    <w:rsid w:val="00D66593"/>
    <w:rsid w:val="00D81D0D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Logo">
    <w:name w:val="Caractèr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Lienhypertexte">
    <w:name w:val="Hyperlink"/>
    <w:basedOn w:val="Policepardfaut"/>
    <w:uiPriority w:val="99"/>
    <w:unhideWhenUsed/>
    <w:rsid w:val="009F685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ongoagile.ne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Eliemwez.rubuz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e%20Mwez%20Rubuz\AppData\Roaming\Microsoft\Templates\Lettre%20&#224;%20en-t&#234;te%20Courbe%20bleu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Courbe bleue.dotx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2020-03-25T16:41:00Z</dcterms:created>
  <dcterms:modified xsi:type="dcterms:W3CDTF">2020-03-25T16:42:00Z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